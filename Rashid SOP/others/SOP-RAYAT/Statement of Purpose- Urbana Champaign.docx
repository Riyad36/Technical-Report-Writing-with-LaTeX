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AD" w:rsidRDefault="00CD5495">
      <w:pPr>
        <w:spacing w:before="58"/>
        <w:ind w:left="3456" w:right="3475"/>
        <w:jc w:val="center"/>
        <w:rPr>
          <w:sz w:val="28"/>
          <w:szCs w:val="28"/>
        </w:rPr>
      </w:pPr>
      <w:r>
        <w:rPr>
          <w:b/>
          <w:sz w:val="28"/>
          <w:szCs w:val="28"/>
        </w:rPr>
        <w:t>St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 xml:space="preserve">ent of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ur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</w:t>
      </w:r>
    </w:p>
    <w:p w:rsidR="00643CAD" w:rsidRDefault="00643CAD">
      <w:pPr>
        <w:spacing w:before="3" w:line="240" w:lineRule="exact"/>
        <w:rPr>
          <w:sz w:val="24"/>
          <w:szCs w:val="24"/>
        </w:rPr>
      </w:pPr>
    </w:p>
    <w:p w:rsidR="00643CAD" w:rsidRDefault="00CD5495">
      <w:pPr>
        <w:ind w:left="100" w:right="74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winter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orning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step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="00FF707B">
        <w:rPr>
          <w:sz w:val="24"/>
          <w:szCs w:val="24"/>
        </w:rPr>
        <w:t>i</w:t>
      </w:r>
      <w:bookmarkStart w:id="0" w:name="_GoBack"/>
      <w:bookmarkEnd w:id="0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1"/>
          <w:sz w:val="24"/>
          <w:szCs w:val="24"/>
        </w:rPr>
        <w:t>er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 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ine</w:t>
      </w:r>
      <w:r>
        <w:rPr>
          <w:spacing w:val="1"/>
          <w:sz w:val="24"/>
          <w:szCs w:val="24"/>
        </w:rPr>
        <w:t>er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something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do.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ince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tri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gine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rew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nvironme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onic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tch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on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ing th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s.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rodu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 show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fe</w:t>
      </w:r>
      <w:r>
        <w:rPr>
          <w:spacing w:val="4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them.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rew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 using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inat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spir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ome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 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:rsidR="00643CAD" w:rsidRDefault="00643CAD">
      <w:pPr>
        <w:spacing w:line="120" w:lineRule="exact"/>
        <w:rPr>
          <w:sz w:val="12"/>
          <w:szCs w:val="12"/>
        </w:rPr>
      </w:pPr>
    </w:p>
    <w:p w:rsidR="00643CAD" w:rsidRDefault="00CD5495">
      <w:pPr>
        <w:ind w:left="100" w:right="76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y dre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turn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slam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 Univ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gy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),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rsit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sh.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pro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 ri</w:t>
      </w:r>
      <w:r>
        <w:rPr>
          <w:spacing w:val="-3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rous.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thous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top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250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ompeti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ive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hout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put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181.5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kload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 su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>ssful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ted</w:t>
      </w:r>
      <w:r>
        <w:rPr>
          <w:spacing w:val="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 und</w:t>
      </w:r>
      <w:r>
        <w:rPr>
          <w:spacing w:val="1"/>
          <w:sz w:val="24"/>
          <w:szCs w:val="24"/>
        </w:rPr>
        <w:t>er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ompeti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ive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47.</w:t>
      </w:r>
    </w:p>
    <w:p w:rsidR="00643CAD" w:rsidRDefault="00643CAD">
      <w:pPr>
        <w:spacing w:line="120" w:lineRule="exact"/>
        <w:rPr>
          <w:sz w:val="12"/>
          <w:szCs w:val="12"/>
        </w:rPr>
      </w:pPr>
    </w:p>
    <w:p w:rsidR="00643CAD" w:rsidRDefault="00CD5495">
      <w:pPr>
        <w:ind w:left="100" w:right="75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would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ious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ted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f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lds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hine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1"/>
          <w:sz w:val="24"/>
          <w:szCs w:val="24"/>
        </w:rPr>
        <w:t>er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te studi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 Ho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r,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the 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be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found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tri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uing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 made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 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ld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5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now,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f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utes 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Vision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hine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ca</w:t>
      </w:r>
      <w:r>
        <w:rPr>
          <w:sz w:val="24"/>
          <w:szCs w:val="24"/>
        </w:rPr>
        <w:t>n 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own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ontribution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 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e.</w:t>
      </w:r>
    </w:p>
    <w:p w:rsidR="00643CAD" w:rsidRDefault="00643CAD">
      <w:pPr>
        <w:spacing w:line="120" w:lineRule="exact"/>
        <w:rPr>
          <w:sz w:val="12"/>
          <w:szCs w:val="12"/>
        </w:rPr>
      </w:pPr>
    </w:p>
    <w:p w:rsidR="00643CAD" w:rsidRDefault="00CD5495">
      <w:pPr>
        <w:ind w:left="100" w:right="74"/>
        <w:jc w:val="both"/>
        <w:rPr>
          <w:sz w:val="24"/>
          <w:szCs w:val="24"/>
        </w:rPr>
      </w:pP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</w:t>
      </w:r>
      <w:r>
        <w:rPr>
          <w:spacing w:val="5"/>
          <w:sz w:val="24"/>
          <w:szCs w:val="24"/>
        </w:rPr>
        <w:t xml:space="preserve"> m</w:t>
      </w:r>
      <w:r>
        <w:rPr>
          <w:sz w:val="24"/>
          <w:szCs w:val="24"/>
        </w:rPr>
        <w:t>y un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found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subj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ts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ike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orithm,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hine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rni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ial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rning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orithms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solve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probl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rod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ourse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ine</w:t>
      </w:r>
      <w:r>
        <w:rPr>
          <w:spacing w:val="3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jun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or</w:t>
      </w:r>
      <w:r>
        <w:rPr>
          <w:spacing w:val="3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rs,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2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idea that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”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s.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orithms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A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ine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rning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rise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spond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me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drove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plore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rth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sides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wide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se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me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sthand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 did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 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hout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 un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proving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ive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 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tors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me h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643CAD" w:rsidRDefault="00643CAD">
      <w:pPr>
        <w:spacing w:line="120" w:lineRule="exact"/>
        <w:rPr>
          <w:sz w:val="12"/>
          <w:szCs w:val="12"/>
        </w:rPr>
      </w:pPr>
    </w:p>
    <w:p w:rsidR="00643CAD" w:rsidRDefault="00CD5495">
      <w:pPr>
        <w:ind w:left="100" w:right="75"/>
        <w:jc w:val="both"/>
        <w:rPr>
          <w:sz w:val="24"/>
          <w:szCs w:val="24"/>
        </w:rPr>
        <w:sectPr w:rsidR="00643CAD">
          <w:pgSz w:w="12240" w:h="15840"/>
          <w:pgMar w:top="1380" w:right="1320" w:bottom="280" w:left="1340" w:header="720" w:footer="720" w:gutter="0"/>
          <w:cols w:space="720"/>
        </w:sectPr>
      </w:pPr>
      <w:r>
        <w:rPr>
          <w:sz w:val="24"/>
          <w:szCs w:val="24"/>
        </w:rPr>
        <w:t>I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ted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5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thesis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  I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opos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lung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ors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3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proc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lung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io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 und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thesis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me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Vision,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ines </w:t>
      </w:r>
      <w:r>
        <w:rPr>
          <w:spacing w:val="5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ge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M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Vision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</w:t>
      </w:r>
      <w:r>
        <w:rPr>
          <w:spacing w:val="4"/>
          <w:sz w:val="24"/>
          <w:szCs w:val="24"/>
        </w:rPr>
        <w:t>f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orous 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rn.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 thesis,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nif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nt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3"/>
          <w:sz w:val="24"/>
          <w:szCs w:val="24"/>
        </w:rPr>
        <w:t>d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laimed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thorou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 w:rsidR="00643CAD" w:rsidRDefault="00CD5495">
      <w:pPr>
        <w:spacing w:before="75" w:line="260" w:lineRule="exact"/>
        <w:ind w:left="100" w:right="6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while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rithms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Visio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ter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mon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own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 pro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ssors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whom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 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 obtain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tl</w:t>
      </w:r>
      <w:r>
        <w:rPr>
          <w:spacing w:val="-3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pted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orkshop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Fea</w:t>
      </w:r>
      <w:r>
        <w:rPr>
          <w:sz w:val="24"/>
          <w:szCs w:val="24"/>
        </w:rPr>
        <w:t xml:space="preserve">ture 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 for 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Visio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junction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2</w:t>
      </w:r>
      <w:r>
        <w:rPr>
          <w:spacing w:val="-2"/>
          <w:position w:val="11"/>
          <w:sz w:val="16"/>
          <w:szCs w:val="16"/>
        </w:rPr>
        <w:t>t</w:t>
      </w:r>
      <w:r>
        <w:rPr>
          <w:position w:val="11"/>
          <w:sz w:val="16"/>
          <w:szCs w:val="16"/>
        </w:rPr>
        <w:t>h</w:t>
      </w:r>
      <w:r>
        <w:rPr>
          <w:spacing w:val="33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Asi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Vision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2014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CCV</w:t>
      </w:r>
    </w:p>
    <w:p w:rsidR="00643CAD" w:rsidRDefault="00CD5495">
      <w:pPr>
        <w:spacing w:line="260" w:lineRule="exact"/>
        <w:ind w:left="100" w:right="87"/>
        <w:jc w:val="both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y un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thesis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ningful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be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ta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how 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pr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rly while improvi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main knowl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dge.</w:t>
      </w:r>
    </w:p>
    <w:p w:rsidR="00643CAD" w:rsidRDefault="00643CAD">
      <w:pPr>
        <w:spacing w:before="7" w:line="100" w:lineRule="exact"/>
        <w:rPr>
          <w:sz w:val="11"/>
          <w:szCs w:val="11"/>
        </w:rPr>
      </w:pPr>
    </w:p>
    <w:p w:rsidR="00643CAD" w:rsidRDefault="00CD5495">
      <w:pPr>
        <w:ind w:left="100" w:right="74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sides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CT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 di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ipate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CT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ontests.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ontest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4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usiness</w:t>
      </w:r>
      <w:r>
        <w:rPr>
          <w:spacing w:val="4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013.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y 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rson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onship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sk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Alon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ntests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 und</w:t>
      </w:r>
      <w:r>
        <w:rPr>
          <w:spacing w:val="1"/>
          <w:sz w:val="24"/>
          <w:szCs w:val="24"/>
        </w:rPr>
        <w:t>er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me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UT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Contest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spacing w:val="2"/>
          <w:sz w:val="24"/>
          <w:szCs w:val="24"/>
        </w:rPr>
        <w:t>1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r.</w:t>
      </w:r>
    </w:p>
    <w:p w:rsidR="00643CAD" w:rsidRDefault="00643CAD">
      <w:pPr>
        <w:spacing w:line="120" w:lineRule="exact"/>
        <w:rPr>
          <w:sz w:val="12"/>
          <w:szCs w:val="12"/>
        </w:rPr>
      </w:pPr>
    </w:p>
    <w:p w:rsidR="00643CAD" w:rsidRDefault="00CD5495">
      <w:pPr>
        <w:ind w:left="100" w:right="77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ter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m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slamic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mber</w:t>
      </w:r>
      <w:r>
        <w:rPr>
          <w:spacing w:val="2"/>
          <w:sz w:val="24"/>
          <w:szCs w:val="24"/>
        </w:rPr>
        <w:t xml:space="preserve"> 2</w:t>
      </w:r>
      <w:r>
        <w:rPr>
          <w:sz w:val="24"/>
          <w:szCs w:val="24"/>
        </w:rPr>
        <w:t>013.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  </w:t>
      </w:r>
      <w:r>
        <w:rPr>
          <w:spacing w:val="6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ms 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 the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lso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ondu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 labs  on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 Con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Automation,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 R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</w:t>
      </w:r>
      <w:r>
        <w:rPr>
          <w:spacing w:val="8"/>
          <w:sz w:val="24"/>
          <w:szCs w:val="24"/>
        </w:rPr>
        <w:t>n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 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luable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to be in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nvironme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nial to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h</w:t>
      </w:r>
      <w:r>
        <w:rPr>
          <w:i/>
          <w:sz w:val="24"/>
          <w:szCs w:val="24"/>
        </w:rPr>
        <w:t>.</w:t>
      </w:r>
    </w:p>
    <w:p w:rsidR="00643CAD" w:rsidRDefault="00643CAD">
      <w:pPr>
        <w:spacing w:line="120" w:lineRule="exact"/>
        <w:rPr>
          <w:sz w:val="12"/>
          <w:szCs w:val="12"/>
        </w:rPr>
      </w:pPr>
    </w:p>
    <w:p w:rsidR="00643CAD" w:rsidRDefault="00CD5495">
      <w:pPr>
        <w:ind w:left="100" w:right="73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ful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ided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pursue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puted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ntual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led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mpai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- 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is a top inst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ce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for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sted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Vision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use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hich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5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thesis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a,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 found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le</w:t>
      </w:r>
      <w:r>
        <w:rPr>
          <w:spacing w:val="1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4"/>
          <w:sz w:val="24"/>
          <w:szCs w:val="24"/>
        </w:rPr>
        <w:t xml:space="preserve"> </w:t>
      </w:r>
      <w:hyperlink r:id="rId6">
        <w:r>
          <w:rPr>
            <w:sz w:val="24"/>
            <w:szCs w:val="24"/>
          </w:rPr>
          <w:t>D</w:t>
        </w:r>
        <w:r>
          <w:rPr>
            <w:spacing w:val="-1"/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>s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ribi</w:t>
        </w:r>
        <w:r>
          <w:rPr>
            <w:spacing w:val="2"/>
            <w:sz w:val="24"/>
            <w:szCs w:val="24"/>
          </w:rPr>
          <w:t>n</w:t>
        </w:r>
        <w:r>
          <w:rPr>
            <w:sz w:val="24"/>
            <w:szCs w:val="24"/>
          </w:rPr>
          <w:t>g</w:t>
        </w:r>
        <w:r>
          <w:rPr>
            <w:spacing w:val="12"/>
            <w:sz w:val="24"/>
            <w:szCs w:val="24"/>
          </w:rPr>
          <w:t xml:space="preserve"> </w:t>
        </w:r>
        <w:r>
          <w:rPr>
            <w:sz w:val="24"/>
            <w:szCs w:val="24"/>
          </w:rPr>
          <w:t>Obj</w:t>
        </w:r>
        <w:r>
          <w:rPr>
            <w:spacing w:val="1"/>
            <w:sz w:val="24"/>
            <w:szCs w:val="24"/>
          </w:rPr>
          <w:t>e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ts</w:t>
        </w:r>
        <w:r>
          <w:rPr>
            <w:spacing w:val="18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b</w:t>
        </w:r>
        <w:r>
          <w:rPr>
            <w:sz w:val="24"/>
            <w:szCs w:val="24"/>
          </w:rPr>
          <w:t>y</w:t>
        </w:r>
        <w:r>
          <w:rPr>
            <w:spacing w:val="9"/>
            <w:sz w:val="24"/>
            <w:szCs w:val="24"/>
          </w:rPr>
          <w:t xml:space="preserve"> </w:t>
        </w:r>
        <w:r>
          <w:rPr>
            <w:sz w:val="24"/>
            <w:szCs w:val="24"/>
          </w:rPr>
          <w:t>t</w:t>
        </w:r>
        <w:r>
          <w:rPr>
            <w:spacing w:val="3"/>
            <w:sz w:val="24"/>
            <w:szCs w:val="24"/>
          </w:rPr>
          <w:t>h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ir</w:t>
        </w:r>
        <w:r>
          <w:rPr>
            <w:spacing w:val="14"/>
            <w:sz w:val="24"/>
            <w:szCs w:val="24"/>
          </w:rPr>
          <w:t xml:space="preserve"> </w:t>
        </w:r>
        <w:r>
          <w:rPr>
            <w:sz w:val="24"/>
            <w:szCs w:val="24"/>
          </w:rPr>
          <w:t>Attribut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s</w:t>
        </w:r>
        <w:r>
          <w:rPr>
            <w:spacing w:val="18"/>
            <w:sz w:val="24"/>
            <w:szCs w:val="24"/>
          </w:rPr>
          <w:t xml:space="preserve"> </w:t>
        </w:r>
      </w:hyperlink>
      <w:hyperlink>
        <w:r>
          <w:rPr>
            <w:sz w:val="24"/>
            <w:szCs w:val="24"/>
          </w:rPr>
          <w:t>v</w:t>
        </w:r>
        <w:r>
          <w:rPr>
            <w:spacing w:val="-1"/>
            <w:sz w:val="24"/>
            <w:szCs w:val="24"/>
          </w:rPr>
          <w:t>e</w:t>
        </w:r>
        <w:r>
          <w:rPr>
            <w:spacing w:val="4"/>
            <w:sz w:val="24"/>
            <w:szCs w:val="24"/>
          </w:rPr>
          <w:t>r</w:t>
        </w:r>
        <w:r>
          <w:rPr>
            <w:sz w:val="24"/>
            <w:szCs w:val="24"/>
          </w:rPr>
          <w:t>y</w:t>
        </w:r>
        <w:r>
          <w:rPr>
            <w:spacing w:val="10"/>
            <w:sz w:val="24"/>
            <w:szCs w:val="24"/>
          </w:rPr>
          <w:t xml:space="preserve"> </w:t>
        </w:r>
        <w:r>
          <w:rPr>
            <w:spacing w:val="3"/>
            <w:sz w:val="24"/>
            <w:szCs w:val="24"/>
          </w:rPr>
          <w:t>i</w:t>
        </w:r>
        <w:r>
          <w:rPr>
            <w:sz w:val="24"/>
            <w:szCs w:val="24"/>
          </w:rPr>
          <w:t>ntri</w:t>
        </w:r>
        <w:r>
          <w:rPr>
            <w:spacing w:val="-2"/>
            <w:sz w:val="24"/>
            <w:szCs w:val="24"/>
          </w:rPr>
          <w:t>g</w:t>
        </w:r>
        <w:r>
          <w:rPr>
            <w:sz w:val="24"/>
            <w:szCs w:val="24"/>
          </w:rPr>
          <w:t>ui</w:t>
        </w:r>
        <w:r>
          <w:rPr>
            <w:spacing w:val="3"/>
            <w:sz w:val="24"/>
            <w:szCs w:val="24"/>
          </w:rPr>
          <w:t>n</w:t>
        </w:r>
        <w:r>
          <w:rPr>
            <w:spacing w:val="-1"/>
            <w:sz w:val="24"/>
            <w:szCs w:val="24"/>
          </w:rPr>
          <w:t>g</w:t>
        </w:r>
        <w:r>
          <w:rPr>
            <w:sz w:val="24"/>
            <w:szCs w:val="24"/>
          </w:rPr>
          <w:t>.</w:t>
        </w:r>
        <w:r>
          <w:rPr>
            <w:spacing w:val="14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M</w:t>
        </w:r>
        <w:r>
          <w:rPr>
            <w:sz w:val="24"/>
            <w:szCs w:val="24"/>
          </w:rPr>
          <w:t>y</w:t>
        </w:r>
        <w:r>
          <w:rPr>
            <w:spacing w:val="9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s</w:t>
        </w:r>
        <w:r>
          <w:rPr>
            <w:spacing w:val="-1"/>
            <w:sz w:val="24"/>
            <w:szCs w:val="24"/>
          </w:rPr>
          <w:t>ec</w:t>
        </w:r>
        <w:r>
          <w:rPr>
            <w:sz w:val="24"/>
            <w:szCs w:val="24"/>
          </w:rPr>
          <w:t>ond pr</w:t>
        </w:r>
        <w:r>
          <w:rPr>
            <w:spacing w:val="-2"/>
            <w:sz w:val="24"/>
            <w:szCs w:val="24"/>
          </w:rPr>
          <w:t>e</w:t>
        </w:r>
        <w:r>
          <w:rPr>
            <w:sz w:val="24"/>
            <w:szCs w:val="24"/>
          </w:rPr>
          <w:t>fer</w:t>
        </w:r>
        <w:r>
          <w:rPr>
            <w:spacing w:val="-2"/>
            <w:sz w:val="24"/>
            <w:szCs w:val="24"/>
          </w:rPr>
          <w:t>e</w:t>
        </w:r>
        <w:r>
          <w:rPr>
            <w:sz w:val="24"/>
            <w:szCs w:val="24"/>
          </w:rPr>
          <w:t>n</w:t>
        </w:r>
        <w:r>
          <w:rPr>
            <w:spacing w:val="1"/>
            <w:sz w:val="24"/>
            <w:szCs w:val="24"/>
          </w:rPr>
          <w:t>c</w:t>
        </w:r>
        <w:r>
          <w:rPr>
            <w:sz w:val="24"/>
            <w:szCs w:val="24"/>
          </w:rPr>
          <w:t>e</w:t>
        </w:r>
        <w:r>
          <w:rPr>
            <w:spacing w:val="4"/>
            <w:sz w:val="24"/>
            <w:szCs w:val="24"/>
          </w:rPr>
          <w:t xml:space="preserve"> </w:t>
        </w:r>
        <w:r>
          <w:rPr>
            <w:sz w:val="24"/>
            <w:szCs w:val="24"/>
          </w:rPr>
          <w:t>is</w:t>
        </w:r>
        <w:r>
          <w:rPr>
            <w:spacing w:val="9"/>
            <w:sz w:val="24"/>
            <w:szCs w:val="24"/>
          </w:rPr>
          <w:t xml:space="preserve"> </w:t>
        </w:r>
        <w:r>
          <w:rPr>
            <w:sz w:val="24"/>
            <w:szCs w:val="24"/>
          </w:rPr>
          <w:t>M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hine</w:t>
        </w:r>
        <w:r>
          <w:rPr>
            <w:spacing w:val="9"/>
            <w:sz w:val="24"/>
            <w:szCs w:val="24"/>
          </w:rPr>
          <w:t xml:space="preserve"> </w:t>
        </w:r>
        <w:r>
          <w:rPr>
            <w:spacing w:val="-3"/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e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rni</w:t>
        </w:r>
        <w:r>
          <w:rPr>
            <w:spacing w:val="2"/>
            <w:sz w:val="24"/>
            <w:szCs w:val="24"/>
          </w:rPr>
          <w:t>n</w:t>
        </w:r>
        <w:r>
          <w:rPr>
            <w:sz w:val="24"/>
            <w:szCs w:val="24"/>
          </w:rPr>
          <w:t>g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b</w:t>
        </w:r>
        <w:r>
          <w:rPr>
            <w:spacing w:val="-1"/>
            <w:sz w:val="24"/>
            <w:szCs w:val="24"/>
          </w:rPr>
          <w:t>e</w:t>
        </w:r>
        <w:r>
          <w:rPr>
            <w:spacing w:val="1"/>
            <w:sz w:val="24"/>
            <w:szCs w:val="24"/>
          </w:rPr>
          <w:t>c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use</w:t>
        </w:r>
        <w:r>
          <w:rPr>
            <w:spacing w:val="5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o</w:t>
        </w:r>
        <w:r>
          <w:rPr>
            <w:sz w:val="24"/>
            <w:szCs w:val="24"/>
          </w:rPr>
          <w:t>f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m</w:t>
        </w:r>
        <w:r>
          <w:rPr>
            <w:sz w:val="24"/>
            <w:szCs w:val="24"/>
          </w:rPr>
          <w:t>y</w:t>
        </w:r>
        <w:r>
          <w:rPr>
            <w:spacing w:val="3"/>
            <w:sz w:val="24"/>
            <w:szCs w:val="24"/>
          </w:rPr>
          <w:t xml:space="preserve"> </w:t>
        </w:r>
        <w:r>
          <w:rPr>
            <w:sz w:val="24"/>
            <w:szCs w:val="24"/>
          </w:rPr>
          <w:t>inclination</w:t>
        </w:r>
        <w:r>
          <w:rPr>
            <w:spacing w:val="5"/>
            <w:sz w:val="24"/>
            <w:szCs w:val="24"/>
          </w:rPr>
          <w:t xml:space="preserve"> </w:t>
        </w:r>
        <w:r>
          <w:rPr>
            <w:sz w:val="24"/>
            <w:szCs w:val="24"/>
          </w:rPr>
          <w:t>tow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rds</w:t>
        </w:r>
        <w:r>
          <w:rPr>
            <w:spacing w:val="7"/>
            <w:sz w:val="24"/>
            <w:szCs w:val="24"/>
          </w:rPr>
          <w:t xml:space="preserve"> </w:t>
        </w:r>
        <w:r>
          <w:rPr>
            <w:sz w:val="24"/>
            <w:szCs w:val="24"/>
          </w:rPr>
          <w:t>it</w:t>
        </w:r>
        <w:r>
          <w:rPr>
            <w:spacing w:val="6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s</w:t>
        </w:r>
        <w:r>
          <w:rPr>
            <w:sz w:val="24"/>
            <w:szCs w:val="24"/>
          </w:rPr>
          <w:t>ince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m</w:t>
        </w:r>
        <w:r>
          <w:rPr>
            <w:sz w:val="24"/>
            <w:szCs w:val="24"/>
          </w:rPr>
          <w:t>y jun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or</w:t>
        </w:r>
        <w:r>
          <w:rPr>
            <w:spacing w:val="11"/>
            <w:sz w:val="24"/>
            <w:szCs w:val="24"/>
          </w:rPr>
          <w:t xml:space="preserve"> </w:t>
        </w:r>
        <w:r>
          <w:rPr>
            <w:spacing w:val="-5"/>
            <w:sz w:val="24"/>
            <w:szCs w:val="24"/>
          </w:rPr>
          <w:t>y</w:t>
        </w:r>
        <w:r>
          <w:rPr>
            <w:spacing w:val="-1"/>
            <w:sz w:val="24"/>
            <w:szCs w:val="24"/>
          </w:rPr>
          <w:t>e</w:t>
        </w:r>
        <w:r>
          <w:rPr>
            <w:spacing w:val="1"/>
            <w:sz w:val="24"/>
            <w:szCs w:val="24"/>
          </w:rPr>
          <w:t>a</w:t>
        </w:r>
        <w:r>
          <w:rPr>
            <w:sz w:val="24"/>
            <w:szCs w:val="24"/>
          </w:rPr>
          <w:t>r</w:t>
        </w:r>
        <w:r>
          <w:rPr>
            <w:spacing w:val="5"/>
            <w:sz w:val="24"/>
            <w:szCs w:val="24"/>
          </w:rPr>
          <w:t>s</w:t>
        </w:r>
        <w:r>
          <w:rPr>
            <w:sz w:val="24"/>
            <w:szCs w:val="24"/>
          </w:rPr>
          <w:t>. R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s</w:t>
        </w:r>
        <w:r>
          <w:rPr>
            <w:spacing w:val="-1"/>
            <w:sz w:val="24"/>
            <w:szCs w:val="24"/>
          </w:rPr>
          <w:t>ea</w:t>
        </w:r>
        <w:r>
          <w:rPr>
            <w:sz w:val="24"/>
            <w:szCs w:val="24"/>
          </w:rPr>
          <w:t>r</w:t>
        </w:r>
        <w:r>
          <w:rPr>
            <w:spacing w:val="-2"/>
            <w:sz w:val="24"/>
            <w:szCs w:val="24"/>
          </w:rPr>
          <w:t>c</w:t>
        </w:r>
        <w:r>
          <w:rPr>
            <w:sz w:val="24"/>
            <w:szCs w:val="24"/>
          </w:rPr>
          <w:t>h</w:t>
        </w:r>
        <w:r>
          <w:rPr>
            <w:spacing w:val="55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ondu</w:t>
        </w:r>
        <w:r>
          <w:rPr>
            <w:spacing w:val="-1"/>
            <w:sz w:val="24"/>
            <w:szCs w:val="24"/>
          </w:rPr>
          <w:t>c</w:t>
        </w:r>
        <w:r>
          <w:rPr>
            <w:spacing w:val="3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53"/>
            <w:sz w:val="24"/>
            <w:szCs w:val="24"/>
          </w:rPr>
          <w:t xml:space="preserve"> </w:t>
        </w:r>
        <w:r>
          <w:rPr>
            <w:sz w:val="24"/>
            <w:szCs w:val="24"/>
          </w:rPr>
          <w:t>in</w:t>
        </w:r>
        <w:r>
          <w:rPr>
            <w:spacing w:val="53"/>
            <w:sz w:val="24"/>
            <w:szCs w:val="24"/>
          </w:rPr>
          <w:t xml:space="preserve"> </w:t>
        </w:r>
        <w:r>
          <w:rPr>
            <w:sz w:val="24"/>
            <w:szCs w:val="24"/>
          </w:rPr>
          <w:t>the</w:t>
        </w:r>
        <w:r>
          <w:rPr>
            <w:spacing w:val="52"/>
            <w:sz w:val="24"/>
            <w:szCs w:val="24"/>
          </w:rPr>
          <w:t xml:space="preserve"> </w:t>
        </w:r>
        <w:r>
          <w:rPr>
            <w:sz w:val="24"/>
            <w:szCs w:val="24"/>
          </w:rPr>
          <w:t>Co</w:t>
        </w:r>
        <w:r>
          <w:rPr>
            <w:spacing w:val="-2"/>
            <w:sz w:val="24"/>
            <w:szCs w:val="24"/>
          </w:rPr>
          <w:t>g</w:t>
        </w:r>
        <w:r>
          <w:rPr>
            <w:sz w:val="24"/>
            <w:szCs w:val="24"/>
          </w:rPr>
          <w:t>ni</w:t>
        </w:r>
        <w:r>
          <w:rPr>
            <w:spacing w:val="1"/>
            <w:sz w:val="24"/>
            <w:szCs w:val="24"/>
          </w:rPr>
          <w:t>t</w:t>
        </w:r>
        <w:r>
          <w:rPr>
            <w:sz w:val="24"/>
            <w:szCs w:val="24"/>
          </w:rPr>
          <w:t>ive</w:t>
        </w:r>
        <w:r>
          <w:rPr>
            <w:spacing w:val="52"/>
            <w:sz w:val="24"/>
            <w:szCs w:val="24"/>
          </w:rPr>
          <w:t xml:space="preserve"> </w:t>
        </w:r>
        <w:r>
          <w:rPr>
            <w:sz w:val="24"/>
            <w:szCs w:val="24"/>
          </w:rPr>
          <w:t>Compu</w:t>
        </w:r>
        <w:r>
          <w:rPr>
            <w:spacing w:val="1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t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on</w:t>
        </w:r>
        <w:r>
          <w:rPr>
            <w:spacing w:val="56"/>
            <w:sz w:val="24"/>
            <w:szCs w:val="24"/>
          </w:rPr>
          <w:t xml:space="preserve"> </w:t>
        </w:r>
        <w:r>
          <w:rPr>
            <w:sz w:val="24"/>
            <w:szCs w:val="24"/>
          </w:rPr>
          <w:t>Group</w:t>
        </w:r>
        <w:r>
          <w:rPr>
            <w:spacing w:val="52"/>
            <w:sz w:val="24"/>
            <w:szCs w:val="24"/>
          </w:rPr>
          <w:t xml:space="preserve"> </w:t>
        </w:r>
        <w:r>
          <w:rPr>
            <w:sz w:val="24"/>
            <w:szCs w:val="24"/>
          </w:rPr>
          <w:t>w</w:t>
        </w:r>
        <w:r>
          <w:rPr>
            <w:spacing w:val="-1"/>
            <w:sz w:val="24"/>
            <w:szCs w:val="24"/>
          </w:rPr>
          <w:t>e</w:t>
        </w:r>
        <w:r>
          <w:rPr>
            <w:spacing w:val="1"/>
            <w:sz w:val="24"/>
            <w:szCs w:val="24"/>
          </w:rPr>
          <w:t>r</w:t>
        </w:r>
        <w:r>
          <w:rPr>
            <w:sz w:val="24"/>
            <w:szCs w:val="24"/>
          </w:rPr>
          <w:t>e</w:t>
        </w:r>
        <w:r>
          <w:rPr>
            <w:spacing w:val="52"/>
            <w:sz w:val="24"/>
            <w:szCs w:val="24"/>
          </w:rPr>
          <w:t xml:space="preserve"> </w:t>
        </w:r>
        <w:r>
          <w:rPr>
            <w:sz w:val="24"/>
            <w:szCs w:val="24"/>
          </w:rPr>
          <w:t>v</w:t>
        </w:r>
        <w:r>
          <w:rPr>
            <w:spacing w:val="-1"/>
            <w:sz w:val="24"/>
            <w:szCs w:val="24"/>
          </w:rPr>
          <w:t>e</w:t>
        </w:r>
        <w:r>
          <w:rPr>
            <w:spacing w:val="4"/>
            <w:sz w:val="24"/>
            <w:szCs w:val="24"/>
          </w:rPr>
          <w:t>r</w:t>
        </w:r>
        <w:r>
          <w:rPr>
            <w:sz w:val="24"/>
            <w:szCs w:val="24"/>
          </w:rPr>
          <w:t>y</w:t>
        </w:r>
        <w:r>
          <w:rPr>
            <w:spacing w:val="49"/>
            <w:sz w:val="24"/>
            <w:szCs w:val="24"/>
          </w:rPr>
          <w:t xml:space="preserve"> </w:t>
        </w:r>
        <w:r>
          <w:rPr>
            <w:sz w:val="24"/>
            <w:szCs w:val="24"/>
          </w:rPr>
          <w:t>i</w:t>
        </w:r>
        <w:r>
          <w:rPr>
            <w:spacing w:val="3"/>
            <w:sz w:val="24"/>
            <w:szCs w:val="24"/>
          </w:rPr>
          <w:t>n</w:t>
        </w:r>
        <w:r>
          <w:rPr>
            <w:sz w:val="24"/>
            <w:szCs w:val="24"/>
          </w:rPr>
          <w:t>te</w:t>
        </w:r>
        <w:r>
          <w:rPr>
            <w:spacing w:val="-1"/>
            <w:sz w:val="24"/>
            <w:szCs w:val="24"/>
          </w:rPr>
          <w:t>re</w:t>
        </w:r>
        <w:r>
          <w:rPr>
            <w:sz w:val="24"/>
            <w:szCs w:val="24"/>
          </w:rPr>
          <w:t>st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n</w:t>
        </w:r>
        <w:r>
          <w:rPr>
            <w:spacing w:val="-1"/>
            <w:sz w:val="24"/>
            <w:szCs w:val="24"/>
          </w:rPr>
          <w:t>g</w:t>
        </w:r>
        <w:r>
          <w:rPr>
            <w:sz w:val="24"/>
            <w:szCs w:val="24"/>
          </w:rPr>
          <w:t>,</w:t>
        </w:r>
        <w:r>
          <w:rPr>
            <w:spacing w:val="53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p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rti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ul</w:t>
        </w:r>
        <w:r>
          <w:rPr>
            <w:spacing w:val="2"/>
            <w:sz w:val="24"/>
            <w:szCs w:val="24"/>
          </w:rPr>
          <w:t>a</w:t>
        </w:r>
        <w:r>
          <w:rPr>
            <w:sz w:val="24"/>
            <w:szCs w:val="24"/>
          </w:rPr>
          <w:t>r</w:t>
        </w:r>
        <w:r>
          <w:rPr>
            <w:spacing w:val="4"/>
            <w:sz w:val="24"/>
            <w:szCs w:val="24"/>
          </w:rPr>
          <w:t>l</w:t>
        </w:r>
        <w:r>
          <w:rPr>
            <w:sz w:val="24"/>
            <w:szCs w:val="24"/>
          </w:rPr>
          <w:t>y those</w:t>
        </w:r>
        <w:r>
          <w:rPr>
            <w:spacing w:val="1"/>
            <w:sz w:val="24"/>
            <w:szCs w:val="24"/>
          </w:rPr>
          <w:t xml:space="preserve"> </w:t>
        </w:r>
        <w:r>
          <w:rPr>
            <w:sz w:val="24"/>
            <w:szCs w:val="24"/>
          </w:rPr>
          <w:t>on</w:t>
        </w:r>
        <w:r>
          <w:rPr>
            <w:spacing w:val="1"/>
            <w:sz w:val="24"/>
            <w:szCs w:val="24"/>
          </w:rPr>
          <w:t xml:space="preserve"> S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mantic Ent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i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ment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nd</w:t>
        </w:r>
        <w:r>
          <w:rPr>
            <w:spacing w:val="1"/>
            <w:sz w:val="24"/>
            <w:szCs w:val="24"/>
          </w:rPr>
          <w:t xml:space="preserve"> </w:t>
        </w:r>
        <w:r>
          <w:rPr>
            <w:sz w:val="24"/>
            <w:szCs w:val="24"/>
          </w:rPr>
          <w:t>Qu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st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on</w:t>
        </w:r>
        <w:r>
          <w:rPr>
            <w:spacing w:val="1"/>
            <w:sz w:val="24"/>
            <w:szCs w:val="24"/>
          </w:rPr>
          <w:t xml:space="preserve"> </w:t>
        </w:r>
        <w:r>
          <w:rPr>
            <w:sz w:val="24"/>
            <w:szCs w:val="24"/>
          </w:rPr>
          <w:t>Ans</w:t>
        </w:r>
        <w:r>
          <w:rPr>
            <w:spacing w:val="-1"/>
            <w:sz w:val="24"/>
            <w:szCs w:val="24"/>
          </w:rPr>
          <w:t>we</w:t>
        </w:r>
        <w:r>
          <w:rPr>
            <w:sz w:val="24"/>
            <w:szCs w:val="24"/>
          </w:rPr>
          <w:t>ri</w:t>
        </w:r>
        <w:r>
          <w:rPr>
            <w:spacing w:val="2"/>
            <w:sz w:val="24"/>
            <w:szCs w:val="24"/>
          </w:rPr>
          <w:t>n</w:t>
        </w:r>
        <w:r>
          <w:rPr>
            <w:spacing w:val="-1"/>
            <w:sz w:val="24"/>
            <w:szCs w:val="24"/>
          </w:rPr>
          <w:t>g</w:t>
        </w:r>
        <w:r>
          <w:rPr>
            <w:sz w:val="24"/>
            <w:szCs w:val="24"/>
          </w:rPr>
          <w:t>,</w:t>
        </w:r>
        <w:r>
          <w:rPr>
            <w:spacing w:val="1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N</w:t>
        </w:r>
        <w:r>
          <w:rPr>
            <w:spacing w:val="-3"/>
            <w:sz w:val="24"/>
            <w:szCs w:val="24"/>
          </w:rPr>
          <w:t>L</w:t>
        </w:r>
        <w:r>
          <w:rPr>
            <w:sz w:val="24"/>
            <w:szCs w:val="24"/>
          </w:rPr>
          <w:t>P</w:t>
        </w:r>
        <w:r>
          <w:rPr>
            <w:spacing w:val="1"/>
            <w:sz w:val="24"/>
            <w:szCs w:val="24"/>
          </w:rPr>
          <w:t xml:space="preserve"> </w:t>
        </w:r>
        <w:r>
          <w:rPr>
            <w:sz w:val="24"/>
            <w:szCs w:val="24"/>
          </w:rPr>
          <w:t>B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s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1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S</w:t>
        </w:r>
        <w:r>
          <w:rPr>
            <w:spacing w:val="-1"/>
            <w:sz w:val="24"/>
            <w:szCs w:val="24"/>
          </w:rPr>
          <w:t>ea</w:t>
        </w:r>
        <w:r>
          <w:rPr>
            <w:spacing w:val="1"/>
            <w:sz w:val="24"/>
            <w:szCs w:val="24"/>
          </w:rPr>
          <w:t>r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h,</w:t>
        </w:r>
        <w:r>
          <w:rPr>
            <w:spacing w:val="2"/>
            <w:sz w:val="24"/>
            <w:szCs w:val="24"/>
          </w:rPr>
          <w:t xml:space="preserve"> </w:t>
        </w:r>
        <w:r>
          <w:rPr>
            <w:sz w:val="24"/>
            <w:szCs w:val="24"/>
          </w:rPr>
          <w:t>Unsup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rvis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3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 xml:space="preserve">nd </w:t>
        </w:r>
        <w:r>
          <w:rPr>
            <w:spacing w:val="1"/>
            <w:sz w:val="24"/>
            <w:szCs w:val="24"/>
          </w:rPr>
          <w:t>S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m</w:t>
        </w:r>
        <w:r>
          <w:rPr>
            <w:spacing w:val="1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-</w:t>
        </w:r>
        <w:r>
          <w:rPr>
            <w:spacing w:val="1"/>
            <w:sz w:val="24"/>
            <w:szCs w:val="24"/>
          </w:rPr>
          <w:t>S</w:t>
        </w:r>
        <w:r>
          <w:rPr>
            <w:sz w:val="24"/>
            <w:szCs w:val="24"/>
          </w:rPr>
          <w:t>up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rvis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 xml:space="preserve">d </w:t>
        </w:r>
        <w:r>
          <w:rPr>
            <w:spacing w:val="7"/>
            <w:sz w:val="24"/>
            <w:szCs w:val="24"/>
          </w:rPr>
          <w:t xml:space="preserve"> </w:t>
        </w:r>
        <w:r>
          <w:rPr>
            <w:spacing w:val="-3"/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e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rn</w:t>
        </w:r>
        <w:r>
          <w:rPr>
            <w:spacing w:val="2"/>
            <w:sz w:val="24"/>
            <w:szCs w:val="24"/>
          </w:rPr>
          <w:t>i</w:t>
        </w:r>
        <w:r>
          <w:rPr>
            <w:sz w:val="24"/>
            <w:szCs w:val="24"/>
          </w:rPr>
          <w:t>n</w:t>
        </w:r>
        <w:r>
          <w:rPr>
            <w:spacing w:val="-1"/>
            <w:sz w:val="24"/>
            <w:szCs w:val="24"/>
          </w:rPr>
          <w:t>g</w:t>
        </w:r>
        <w:r>
          <w:rPr>
            <w:sz w:val="24"/>
            <w:szCs w:val="24"/>
          </w:rPr>
          <w:t xml:space="preserve">. </w:t>
        </w:r>
        <w:r>
          <w:rPr>
            <w:spacing w:val="8"/>
            <w:sz w:val="24"/>
            <w:szCs w:val="24"/>
          </w:rPr>
          <w:t xml:space="preserve"> </w:t>
        </w:r>
        <w:r>
          <w:rPr>
            <w:sz w:val="24"/>
            <w:szCs w:val="24"/>
          </w:rPr>
          <w:t>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spi</w:t>
        </w:r>
        <w:r>
          <w:rPr>
            <w:spacing w:val="1"/>
            <w:sz w:val="24"/>
            <w:szCs w:val="24"/>
          </w:rPr>
          <w:t>t</w:t>
        </w:r>
        <w:r>
          <w:rPr>
            <w:sz w:val="24"/>
            <w:szCs w:val="24"/>
          </w:rPr>
          <w:t xml:space="preserve">e 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m</w:t>
        </w:r>
        <w:r>
          <w:rPr>
            <w:sz w:val="24"/>
            <w:szCs w:val="24"/>
          </w:rPr>
          <w:t xml:space="preserve">y  </w:t>
        </w:r>
        <w:r>
          <w:rPr>
            <w:spacing w:val="3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 xml:space="preserve">k </w:t>
        </w:r>
        <w:r>
          <w:rPr>
            <w:spacing w:val="7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o</w:t>
        </w:r>
        <w:r>
          <w:rPr>
            <w:sz w:val="24"/>
            <w:szCs w:val="24"/>
          </w:rPr>
          <w:t xml:space="preserve">f 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>x</w:t>
        </w:r>
        <w:r>
          <w:rPr>
            <w:sz w:val="24"/>
            <w:szCs w:val="24"/>
          </w:rPr>
          <w:t>p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ri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n</w:t>
        </w:r>
        <w:r>
          <w:rPr>
            <w:spacing w:val="1"/>
            <w:sz w:val="24"/>
            <w:szCs w:val="24"/>
          </w:rPr>
          <w:t>c</w:t>
        </w:r>
        <w:r>
          <w:rPr>
            <w:sz w:val="24"/>
            <w:szCs w:val="24"/>
          </w:rPr>
          <w:t xml:space="preserve">e 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o</w:t>
        </w:r>
        <w:r>
          <w:rPr>
            <w:sz w:val="24"/>
            <w:szCs w:val="24"/>
          </w:rPr>
          <w:t xml:space="preserve">f </w:t>
        </w:r>
        <w:r>
          <w:rPr>
            <w:spacing w:val="8"/>
            <w:sz w:val="24"/>
            <w:szCs w:val="24"/>
          </w:rPr>
          <w:t xml:space="preserve"> </w:t>
        </w:r>
        <w:r>
          <w:rPr>
            <w:sz w:val="24"/>
            <w:szCs w:val="24"/>
          </w:rPr>
          <w:t>doi</w:t>
        </w:r>
        <w:r>
          <w:rPr>
            <w:spacing w:val="3"/>
            <w:sz w:val="24"/>
            <w:szCs w:val="24"/>
          </w:rPr>
          <w:t>n</w:t>
        </w:r>
        <w:r>
          <w:rPr>
            <w:sz w:val="24"/>
            <w:szCs w:val="24"/>
          </w:rPr>
          <w:t xml:space="preserve">g </w:t>
        </w:r>
        <w:r>
          <w:rPr>
            <w:spacing w:val="5"/>
            <w:sz w:val="24"/>
            <w:szCs w:val="24"/>
          </w:rPr>
          <w:t xml:space="preserve"> </w:t>
        </w:r>
        <w:r>
          <w:rPr>
            <w:sz w:val="24"/>
            <w:szCs w:val="24"/>
          </w:rPr>
          <w:t>r</w:t>
        </w:r>
        <w:r>
          <w:rPr>
            <w:spacing w:val="-2"/>
            <w:sz w:val="24"/>
            <w:szCs w:val="24"/>
          </w:rPr>
          <w:t>e</w:t>
        </w:r>
        <w:r>
          <w:rPr>
            <w:sz w:val="24"/>
            <w:szCs w:val="24"/>
          </w:rPr>
          <w:t>s</w:t>
        </w:r>
        <w:r>
          <w:rPr>
            <w:spacing w:val="-1"/>
            <w:sz w:val="24"/>
            <w:szCs w:val="24"/>
          </w:rPr>
          <w:t>e</w:t>
        </w:r>
        <w:r>
          <w:rPr>
            <w:spacing w:val="1"/>
            <w:sz w:val="24"/>
            <w:szCs w:val="24"/>
          </w:rPr>
          <w:t>a</w:t>
        </w:r>
        <w:r>
          <w:rPr>
            <w:sz w:val="24"/>
            <w:szCs w:val="24"/>
          </w:rPr>
          <w:t>r</w:t>
        </w:r>
        <w:r>
          <w:rPr>
            <w:spacing w:val="-2"/>
            <w:sz w:val="24"/>
            <w:szCs w:val="24"/>
          </w:rPr>
          <w:t>c</w:t>
        </w:r>
        <w:r>
          <w:rPr>
            <w:sz w:val="24"/>
            <w:szCs w:val="24"/>
          </w:rPr>
          <w:t xml:space="preserve">h </w:t>
        </w:r>
        <w:r>
          <w:rPr>
            <w:spacing w:val="7"/>
            <w:sz w:val="24"/>
            <w:szCs w:val="24"/>
          </w:rPr>
          <w:t xml:space="preserve"> </w:t>
        </w:r>
        <w:r>
          <w:rPr>
            <w:sz w:val="24"/>
            <w:szCs w:val="24"/>
          </w:rPr>
          <w:t xml:space="preserve">in </w:t>
        </w:r>
        <w:r>
          <w:rPr>
            <w:spacing w:val="5"/>
            <w:sz w:val="24"/>
            <w:szCs w:val="24"/>
          </w:rPr>
          <w:t xml:space="preserve"> </w:t>
        </w:r>
        <w:r>
          <w:rPr>
            <w:sz w:val="24"/>
            <w:szCs w:val="24"/>
          </w:rPr>
          <w:t>M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hi</w:t>
        </w:r>
        <w:r>
          <w:rPr>
            <w:spacing w:val="3"/>
            <w:sz w:val="24"/>
            <w:szCs w:val="24"/>
          </w:rPr>
          <w:t>n</w:t>
        </w:r>
        <w:r>
          <w:rPr>
            <w:sz w:val="24"/>
            <w:szCs w:val="24"/>
          </w:rPr>
          <w:t xml:space="preserve">e </w:t>
        </w:r>
        <w:r>
          <w:rPr>
            <w:spacing w:val="-3"/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e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rni</w:t>
        </w:r>
        <w:r>
          <w:rPr>
            <w:spacing w:val="2"/>
            <w:sz w:val="24"/>
            <w:szCs w:val="24"/>
          </w:rPr>
          <w:t>n</w:t>
        </w:r>
        <w:r>
          <w:rPr>
            <w:spacing w:val="-2"/>
            <w:sz w:val="24"/>
            <w:szCs w:val="24"/>
          </w:rPr>
          <w:t>g</w:t>
        </w:r>
        <w:r>
          <w:rPr>
            <w:sz w:val="24"/>
            <w:szCs w:val="24"/>
          </w:rPr>
          <w:t>,</w:t>
        </w:r>
        <w:r>
          <w:rPr>
            <w:spacing w:val="2"/>
            <w:sz w:val="24"/>
            <w:szCs w:val="24"/>
          </w:rPr>
          <w:t xml:space="preserve"> </w:t>
        </w:r>
        <w:r>
          <w:rPr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 xml:space="preserve"> a</w:t>
        </w:r>
        <w:r>
          <w:rPr>
            <w:sz w:val="24"/>
            <w:szCs w:val="24"/>
          </w:rPr>
          <w:t>m op</w:t>
        </w:r>
        <w:r>
          <w:rPr>
            <w:spacing w:val="1"/>
            <w:sz w:val="24"/>
            <w:szCs w:val="24"/>
          </w:rPr>
          <w:t>t</w:t>
        </w:r>
        <w:r>
          <w:rPr>
            <w:sz w:val="24"/>
            <w:szCs w:val="24"/>
          </w:rPr>
          <w:t>i</w:t>
        </w:r>
        <w:r>
          <w:rPr>
            <w:spacing w:val="1"/>
            <w:sz w:val="24"/>
            <w:szCs w:val="24"/>
          </w:rPr>
          <w:t>m</w:t>
        </w:r>
        <w:r>
          <w:rPr>
            <w:sz w:val="24"/>
            <w:szCs w:val="24"/>
          </w:rPr>
          <w:t>is</w:t>
        </w:r>
        <w:r>
          <w:rPr>
            <w:spacing w:val="1"/>
            <w:sz w:val="24"/>
            <w:szCs w:val="24"/>
          </w:rPr>
          <w:t>t</w:t>
        </w:r>
        <w:r>
          <w:rPr>
            <w:sz w:val="24"/>
            <w:szCs w:val="24"/>
          </w:rPr>
          <w:t>ic</w:t>
        </w:r>
        <w:r>
          <w:rPr>
            <w:spacing w:val="-3"/>
            <w:sz w:val="24"/>
            <w:szCs w:val="24"/>
          </w:rPr>
          <w:t xml:space="preserve"> </w:t>
        </w:r>
        <w:r>
          <w:rPr>
            <w:sz w:val="24"/>
            <w:szCs w:val="24"/>
          </w:rPr>
          <w:t>that</w:t>
        </w:r>
        <w:r>
          <w:rPr>
            <w:spacing w:val="2"/>
            <w:sz w:val="24"/>
            <w:szCs w:val="24"/>
          </w:rPr>
          <w:t xml:space="preserve"> </w:t>
        </w:r>
        <w:r>
          <w:rPr>
            <w:sz w:val="24"/>
            <w:szCs w:val="24"/>
          </w:rPr>
          <w:t xml:space="preserve">with </w:t>
        </w:r>
        <w:r>
          <w:rPr>
            <w:spacing w:val="3"/>
            <w:sz w:val="24"/>
            <w:szCs w:val="24"/>
          </w:rPr>
          <w:t>m</w:t>
        </w:r>
        <w:r>
          <w:rPr>
            <w:sz w:val="24"/>
            <w:szCs w:val="24"/>
          </w:rPr>
          <w:t>y</w:t>
        </w:r>
        <w:r>
          <w:rPr>
            <w:spacing w:val="-5"/>
            <w:sz w:val="24"/>
            <w:szCs w:val="24"/>
          </w:rPr>
          <w:t xml:space="preserve"> </w:t>
        </w:r>
        <w:r>
          <w:rPr>
            <w:sz w:val="24"/>
            <w:szCs w:val="24"/>
          </w:rPr>
          <w:t>h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 xml:space="preserve">rd </w:t>
        </w:r>
        <w:r>
          <w:rPr>
            <w:spacing w:val="-1"/>
            <w:sz w:val="24"/>
            <w:szCs w:val="24"/>
          </w:rPr>
          <w:t>w</w:t>
        </w:r>
        <w:r>
          <w:rPr>
            <w:spacing w:val="2"/>
            <w:sz w:val="24"/>
            <w:szCs w:val="24"/>
          </w:rPr>
          <w:t>o</w:t>
        </w:r>
        <w:r>
          <w:rPr>
            <w:sz w:val="24"/>
            <w:szCs w:val="24"/>
          </w:rPr>
          <w:t>rk</w:t>
        </w:r>
        <w:r>
          <w:rPr>
            <w:spacing w:val="2"/>
            <w:sz w:val="24"/>
            <w:szCs w:val="24"/>
          </w:rPr>
          <w:t xml:space="preserve"> </w:t>
        </w:r>
        <w:r>
          <w:rPr>
            <w:sz w:val="24"/>
            <w:szCs w:val="24"/>
          </w:rPr>
          <w:t xml:space="preserve">I </w:t>
        </w:r>
        <w:r>
          <w:rPr>
            <w:spacing w:val="-2"/>
            <w:sz w:val="24"/>
            <w:szCs w:val="24"/>
          </w:rPr>
          <w:t>c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n make</w:t>
        </w:r>
        <w:r>
          <w:rPr>
            <w:spacing w:val="-1"/>
            <w:sz w:val="24"/>
            <w:szCs w:val="24"/>
          </w:rPr>
          <w:t xml:space="preserve"> </w:t>
        </w:r>
        <w:r>
          <w:rPr>
            <w:sz w:val="24"/>
            <w:szCs w:val="24"/>
          </w:rPr>
          <w:t>up</w:t>
        </w:r>
        <w:r>
          <w:rPr>
            <w:spacing w:val="2"/>
            <w:sz w:val="24"/>
            <w:szCs w:val="24"/>
          </w:rPr>
          <w:t xml:space="preserve"> </w:t>
        </w:r>
        <w:r>
          <w:rPr>
            <w:sz w:val="24"/>
            <w:szCs w:val="24"/>
          </w:rPr>
          <w:t>for</w:t>
        </w:r>
        <w:r>
          <w:rPr>
            <w:spacing w:val="-1"/>
            <w:sz w:val="24"/>
            <w:szCs w:val="24"/>
          </w:rPr>
          <w:t xml:space="preserve"> </w:t>
        </w:r>
        <w:r>
          <w:rPr>
            <w:sz w:val="24"/>
            <w:szCs w:val="24"/>
          </w:rPr>
          <w:t>i</w:t>
        </w:r>
        <w:r>
          <w:rPr>
            <w:spacing w:val="2"/>
            <w:sz w:val="24"/>
            <w:szCs w:val="24"/>
          </w:rPr>
          <w:t>t</w:t>
        </w:r>
        <w:r>
          <w:rPr>
            <w:sz w:val="24"/>
            <w:szCs w:val="24"/>
          </w:rPr>
          <w:t>.</w:t>
        </w:r>
      </w:hyperlink>
    </w:p>
    <w:p w:rsidR="00643CAD" w:rsidRDefault="00643CAD">
      <w:pPr>
        <w:spacing w:line="120" w:lineRule="exact"/>
        <w:rPr>
          <w:sz w:val="12"/>
          <w:szCs w:val="12"/>
        </w:rPr>
      </w:pPr>
    </w:p>
    <w:p w:rsidR="00643CAD" w:rsidRDefault="00CD5495">
      <w:pPr>
        <w:ind w:left="100" w:right="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ve. 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 would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sider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lf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potential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ndidate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nthusiasm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ten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solv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blem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 xml:space="preserve">uter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 would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 knowl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ful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</w:t>
      </w:r>
      <w:r>
        <w:rPr>
          <w:spacing w:val="-1"/>
          <w:sz w:val="24"/>
          <w:szCs w:val="24"/>
        </w:rPr>
        <w:t>re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ials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roll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puted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hD.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- 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n.</w:t>
      </w:r>
    </w:p>
    <w:sectPr w:rsidR="00643CAD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33A4"/>
    <w:multiLevelType w:val="multilevel"/>
    <w:tmpl w:val="BFC2E6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compatSetting w:name="compatibilityMode" w:uri="http://schemas.microsoft.com/office/word" w:val="12"/>
  </w:compat>
  <w:rsids>
    <w:rsidRoot w:val="00643CAD"/>
    <w:rsid w:val="00643CAD"/>
    <w:rsid w:val="00CD5495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illinois.edu/homes/dhoie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Rayat</cp:lastModifiedBy>
  <cp:revision>3</cp:revision>
  <dcterms:created xsi:type="dcterms:W3CDTF">2014-12-17T17:13:00Z</dcterms:created>
  <dcterms:modified xsi:type="dcterms:W3CDTF">2014-12-17T17:16:00Z</dcterms:modified>
</cp:coreProperties>
</file>